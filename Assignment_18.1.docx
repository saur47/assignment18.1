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F6" w:rsidRDefault="007F39B6">
      <w:pPr>
        <w:spacing w:line="620" w:lineRule="exact"/>
        <w:ind w:left="2647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position w:val="1"/>
          <w:sz w:val="52"/>
          <w:szCs w:val="52"/>
        </w:rPr>
        <w:t>As</w:t>
      </w:r>
      <w:r>
        <w:rPr>
          <w:rFonts w:ascii="Calibri" w:eastAsia="Calibri" w:hAnsi="Calibri" w:cs="Calibri"/>
          <w:spacing w:val="1"/>
          <w:position w:val="1"/>
          <w:sz w:val="52"/>
          <w:szCs w:val="52"/>
        </w:rPr>
        <w:t>s</w:t>
      </w:r>
      <w:r>
        <w:rPr>
          <w:rFonts w:ascii="Calibri" w:eastAsia="Calibri" w:hAnsi="Calibri" w:cs="Calibri"/>
          <w:position w:val="1"/>
          <w:sz w:val="52"/>
          <w:szCs w:val="52"/>
        </w:rPr>
        <w:t>i</w:t>
      </w:r>
      <w:r>
        <w:rPr>
          <w:rFonts w:ascii="Calibri" w:eastAsia="Calibri" w:hAnsi="Calibri" w:cs="Calibri"/>
          <w:spacing w:val="-2"/>
          <w:position w:val="1"/>
          <w:sz w:val="52"/>
          <w:szCs w:val="52"/>
        </w:rPr>
        <w:t>g</w:t>
      </w:r>
      <w:r>
        <w:rPr>
          <w:rFonts w:ascii="Calibri" w:eastAsia="Calibri" w:hAnsi="Calibri" w:cs="Calibri"/>
          <w:position w:val="1"/>
          <w:sz w:val="52"/>
          <w:szCs w:val="52"/>
        </w:rPr>
        <w:t>nme</w:t>
      </w:r>
      <w:r>
        <w:rPr>
          <w:rFonts w:ascii="Calibri" w:eastAsia="Calibri" w:hAnsi="Calibri" w:cs="Calibri"/>
          <w:spacing w:val="-3"/>
          <w:position w:val="1"/>
          <w:sz w:val="52"/>
          <w:szCs w:val="52"/>
        </w:rPr>
        <w:t>n</w:t>
      </w:r>
      <w:r>
        <w:rPr>
          <w:rFonts w:ascii="Calibri" w:eastAsia="Calibri" w:hAnsi="Calibri" w:cs="Calibri"/>
          <w:position w:val="1"/>
          <w:sz w:val="52"/>
          <w:szCs w:val="52"/>
        </w:rPr>
        <w:t>t</w:t>
      </w:r>
      <w:r>
        <w:rPr>
          <w:rFonts w:ascii="Calibri" w:eastAsia="Calibri" w:hAnsi="Calibri" w:cs="Calibri"/>
          <w:spacing w:val="2"/>
          <w:position w:val="1"/>
          <w:sz w:val="52"/>
          <w:szCs w:val="52"/>
        </w:rPr>
        <w:t xml:space="preserve"> </w:t>
      </w:r>
      <w:r>
        <w:rPr>
          <w:rFonts w:ascii="Calibri" w:eastAsia="Calibri" w:hAnsi="Calibri" w:cs="Calibri"/>
          <w:position w:val="1"/>
          <w:sz w:val="52"/>
          <w:szCs w:val="52"/>
        </w:rPr>
        <w:t>18.1</w:t>
      </w:r>
    </w:p>
    <w:p w:rsidR="00EA24F6" w:rsidRDefault="00EA24F6">
      <w:pPr>
        <w:spacing w:before="15" w:line="280" w:lineRule="exact"/>
        <w:rPr>
          <w:sz w:val="28"/>
          <w:szCs w:val="28"/>
        </w:rPr>
      </w:pPr>
    </w:p>
    <w:p w:rsidR="00EA24F6" w:rsidRDefault="007F39B6">
      <w:pPr>
        <w:spacing w:line="278" w:lineRule="auto"/>
        <w:ind w:left="440" w:right="1654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ataset 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s.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>ep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al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A24F6" w:rsidRDefault="00EA24F6">
      <w:pPr>
        <w:spacing w:before="2" w:line="180" w:lineRule="exact"/>
        <w:rPr>
          <w:sz w:val="19"/>
          <w:szCs w:val="19"/>
        </w:rPr>
      </w:pPr>
    </w:p>
    <w:p w:rsidR="00EA24F6" w:rsidRDefault="00EA24F6">
      <w:pPr>
        <w:ind w:left="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2.25pt">
            <v:imagedata r:id="rId7" o:title=""/>
          </v:shape>
        </w:pict>
      </w:r>
    </w:p>
    <w:p w:rsidR="00EA24F6" w:rsidRDefault="00EA24F6">
      <w:pPr>
        <w:spacing w:before="20" w:line="220" w:lineRule="exact"/>
        <w:rPr>
          <w:sz w:val="22"/>
          <w:szCs w:val="22"/>
        </w:rPr>
      </w:pPr>
    </w:p>
    <w:p w:rsidR="00EA24F6" w:rsidRDefault="00EA24F6">
      <w:pPr>
        <w:ind w:left="440"/>
        <w:sectPr w:rsidR="00EA24F6">
          <w:pgSz w:w="12240" w:h="15840"/>
          <w:pgMar w:top="1440" w:right="600" w:bottom="280" w:left="1720" w:header="720" w:footer="720" w:gutter="0"/>
          <w:cols w:space="720"/>
        </w:sectPr>
      </w:pPr>
      <w:r>
        <w:pict>
          <v:shape id="_x0000_i1026" type="#_x0000_t75" style="width:459pt;height:343.5pt">
            <v:imagedata r:id="rId8" o:title=""/>
          </v:shape>
        </w:pict>
      </w:r>
    </w:p>
    <w:p w:rsidR="00EA24F6" w:rsidRDefault="007F39B6">
      <w:pPr>
        <w:spacing w:before="42"/>
        <w:ind w:left="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DataSet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1"/>
          <w:sz w:val="28"/>
          <w:szCs w:val="28"/>
        </w:rPr>
        <w:t>eR</w:t>
      </w:r>
      <w:r>
        <w:rPr>
          <w:rFonts w:ascii="Calibri" w:eastAsia="Calibri" w:hAnsi="Calibri" w:cs="Calibri"/>
          <w:sz w:val="28"/>
          <w:szCs w:val="28"/>
        </w:rPr>
        <w:t>DD:-</w:t>
      </w:r>
    </w:p>
    <w:p w:rsidR="00EA24F6" w:rsidRDefault="00EA24F6">
      <w:pPr>
        <w:spacing w:before="9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sc.t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xt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ile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"/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/a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gil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/As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ig</w:t>
      </w:r>
      <w:r>
        <w:rPr>
          <w:rFonts w:ascii="Calibri" w:eastAsia="Calibri" w:hAnsi="Calibri" w:cs="Calibri"/>
          <w:spacing w:val="-1"/>
          <w:sz w:val="28"/>
          <w:szCs w:val="28"/>
        </w:rPr>
        <w:t>nm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A24F6" w:rsidRDefault="007F39B6">
      <w:pPr>
        <w:spacing w:before="54"/>
        <w:ind w:left="1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/S1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_Da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aset</w:t>
      </w:r>
      <w:r>
        <w:rPr>
          <w:rFonts w:ascii="Calibri" w:eastAsia="Calibri" w:hAnsi="Calibri" w:cs="Calibri"/>
          <w:spacing w:val="-1"/>
          <w:sz w:val="28"/>
          <w:szCs w:val="28"/>
        </w:rPr>
        <w:t>_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txt")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rage</w:t>
      </w:r>
      <w:r>
        <w:rPr>
          <w:rFonts w:ascii="Calibri" w:eastAsia="Calibri" w:hAnsi="Calibri" w:cs="Calibri"/>
          <w:spacing w:val="-3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vel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3"/>
          <w:sz w:val="28"/>
          <w:szCs w:val="28"/>
        </w:rPr>
        <w:t>_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LY)</w:t>
      </w:r>
    </w:p>
    <w:p w:rsidR="00EA24F6" w:rsidRDefault="00EA24F6">
      <w:pPr>
        <w:spacing w:before="9" w:line="240" w:lineRule="exact"/>
        <w:rPr>
          <w:sz w:val="24"/>
          <w:szCs w:val="24"/>
        </w:rPr>
      </w:pPr>
    </w:p>
    <w:p w:rsidR="00EA24F6" w:rsidRDefault="00B9318E">
      <w:pPr>
        <w:ind w:left="440"/>
      </w:pPr>
      <w:r>
        <w:pict>
          <v:shape id="_x0000_i1027" type="#_x0000_t75" style="width:468pt;height:99.75pt">
            <v:imagedata r:id="rId9" o:title=""/>
          </v:shape>
        </w:pict>
      </w:r>
    </w:p>
    <w:p w:rsidR="00EA24F6" w:rsidRDefault="00EA24F6">
      <w:pPr>
        <w:spacing w:line="240" w:lineRule="exact"/>
        <w:rPr>
          <w:sz w:val="24"/>
          <w:szCs w:val="24"/>
        </w:rPr>
      </w:pPr>
    </w:p>
    <w:p w:rsidR="00EA24F6" w:rsidRDefault="00B9318E">
      <w:pPr>
        <w:ind w:left="440"/>
        <w:sectPr w:rsidR="00EA24F6">
          <w:pgSz w:w="12240" w:h="15840"/>
          <w:pgMar w:top="1400" w:right="620" w:bottom="280" w:left="1720" w:header="720" w:footer="720" w:gutter="0"/>
          <w:cols w:space="720"/>
        </w:sectPr>
      </w:pPr>
      <w:r>
        <w:pict>
          <v:shape id="_x0000_i1028" type="#_x0000_t75" style="width:282.75pt;height:377.25pt">
            <v:imagedata r:id="rId10" o:title=""/>
          </v:shape>
        </w:pict>
      </w:r>
    </w:p>
    <w:p w:rsidR="00EA24F6" w:rsidRDefault="007F39B6">
      <w:pPr>
        <w:spacing w:before="42"/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lastRenderedPageBreak/>
        <w:t>P</w:t>
      </w:r>
      <w:r>
        <w:rPr>
          <w:rFonts w:ascii="Calibri" w:eastAsia="Calibri" w:hAnsi="Calibri" w:cs="Calibri"/>
          <w:sz w:val="28"/>
          <w:szCs w:val="28"/>
          <w:highlight w:val="yellow"/>
        </w:rPr>
        <w:t>r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o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b</w:t>
      </w:r>
      <w:r>
        <w:rPr>
          <w:rFonts w:ascii="Calibri" w:eastAsia="Calibri" w:hAnsi="Calibri" w:cs="Calibri"/>
          <w:sz w:val="28"/>
          <w:szCs w:val="28"/>
          <w:highlight w:val="yellow"/>
        </w:rPr>
        <w:t>lem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yellow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em</w:t>
      </w:r>
      <w:r>
        <w:rPr>
          <w:rFonts w:ascii="Calibri" w:eastAsia="Calibri" w:hAnsi="Calibri" w:cs="Calibri"/>
          <w:sz w:val="28"/>
          <w:szCs w:val="28"/>
          <w:highlight w:val="yellow"/>
        </w:rPr>
        <w:t>e</w:t>
      </w:r>
      <w:r>
        <w:rPr>
          <w:rFonts w:ascii="Calibri" w:eastAsia="Calibri" w:hAnsi="Calibri" w:cs="Calibri"/>
          <w:spacing w:val="-2"/>
          <w:sz w:val="28"/>
          <w:szCs w:val="28"/>
          <w:highlight w:val="yellow"/>
        </w:rPr>
        <w:t>n</w:t>
      </w:r>
      <w:r>
        <w:rPr>
          <w:rFonts w:ascii="Calibri" w:eastAsia="Calibri" w:hAnsi="Calibri" w:cs="Calibri"/>
          <w:spacing w:val="1"/>
          <w:sz w:val="28"/>
          <w:szCs w:val="28"/>
          <w:highlight w:val="yellow"/>
        </w:rPr>
        <w:t>t</w:t>
      </w:r>
      <w:r>
        <w:rPr>
          <w:rFonts w:ascii="Calibri" w:eastAsia="Calibri" w:hAnsi="Calibri" w:cs="Calibri"/>
          <w:spacing w:val="-1"/>
          <w:sz w:val="28"/>
          <w:szCs w:val="28"/>
          <w:highlight w:val="yellow"/>
        </w:rPr>
        <w:t>:</w:t>
      </w:r>
      <w:r>
        <w:rPr>
          <w:rFonts w:ascii="Calibri" w:eastAsia="Calibri" w:hAnsi="Calibri" w:cs="Calibri"/>
          <w:sz w:val="28"/>
          <w:szCs w:val="28"/>
          <w:highlight w:val="yellow"/>
        </w:rPr>
        <w:t>-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istr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num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ai</w:t>
      </w:r>
      <w:r>
        <w:rPr>
          <w:rFonts w:ascii="Calibri" w:eastAsia="Calibri" w:hAnsi="Calibri" w:cs="Calibri"/>
          <w:spacing w:val="4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ravele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air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istan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ser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ser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ravelled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largest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ista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till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ate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spacing w:line="417" w:lineRule="auto"/>
        <w:ind w:left="100" w:right="2782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fer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all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tion</w:t>
      </w:r>
      <w:r>
        <w:rPr>
          <w:rFonts w:ascii="Calibri" w:eastAsia="Calibri" w:hAnsi="Calibri" w:cs="Calibri"/>
          <w:spacing w:val="-1"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A24F6" w:rsidRDefault="007F39B6">
      <w:pPr>
        <w:spacing w:line="340" w:lineRule="exact"/>
        <w:ind w:left="46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The d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str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bution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he 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al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um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sz w:val="28"/>
          <w:szCs w:val="28"/>
        </w:rPr>
        <w:t>er 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4"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-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avel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 xml:space="preserve">s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sz w:val="28"/>
          <w:szCs w:val="28"/>
        </w:rPr>
        <w:t xml:space="preserve">er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r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1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d:</w:t>
      </w:r>
      <w:r>
        <w:rPr>
          <w:rFonts w:ascii="Calibri" w:eastAsia="Calibri" w:hAnsi="Calibri" w:cs="Calibri"/>
          <w:sz w:val="28"/>
          <w:szCs w:val="28"/>
        </w:rPr>
        <w:t>-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lit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1))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4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tSplit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splitRD</w:t>
      </w:r>
      <w:r>
        <w:rPr>
          <w:rFonts w:ascii="Calibri" w:eastAsia="Calibri" w:hAnsi="Calibri" w:cs="Calibri"/>
          <w:spacing w:val="1"/>
          <w:sz w:val="28"/>
          <w:szCs w:val="28"/>
        </w:rPr>
        <w:t>D.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eByK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((</w:t>
      </w:r>
      <w:r>
        <w:rPr>
          <w:rFonts w:ascii="Calibri" w:eastAsia="Calibri" w:hAnsi="Calibri" w:cs="Calibri"/>
          <w:sz w:val="28"/>
          <w:szCs w:val="28"/>
        </w:rPr>
        <w:t>x,y)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=&gt;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EA24F6">
      <w:pPr>
        <w:spacing w:line="416" w:lineRule="auto"/>
        <w:ind w:left="100" w:right="5665" w:firstLine="360"/>
        <w:rPr>
          <w:rFonts w:ascii="Calibri" w:eastAsia="Calibri" w:hAnsi="Calibri" w:cs="Calibri"/>
          <w:sz w:val="28"/>
          <w:szCs w:val="28"/>
        </w:rPr>
        <w:sectPr w:rsidR="00EA24F6">
          <w:pgSz w:w="12240" w:h="15840"/>
          <w:pgMar w:top="1400" w:right="980" w:bottom="280" w:left="1700" w:header="720" w:footer="720" w:gutter="0"/>
          <w:cols w:space="720"/>
        </w:sectPr>
      </w:pPr>
      <w:r w:rsidRPr="00EA24F6">
        <w:pict>
          <v:shape id="_x0000_s1029" type="#_x0000_t75" style="position:absolute;left:0;text-align:left;margin-left:90pt;margin-top:59.25pt;width:468pt;height:150.1pt;z-index:-251659776;mso-position-horizontal-relative:page">
            <v:imagedata r:id="rId11" o:title=""/>
            <w10:wrap anchorx="page"/>
          </v:shape>
        </w:pict>
      </w:r>
      <w:r w:rsidR="007F39B6">
        <w:rPr>
          <w:spacing w:val="67"/>
          <w:sz w:val="28"/>
          <w:szCs w:val="28"/>
        </w:rPr>
        <w:t xml:space="preserve"> 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c</w:t>
      </w:r>
      <w:r w:rsidR="007F39B6">
        <w:rPr>
          <w:rFonts w:ascii="Calibri" w:eastAsia="Calibri" w:hAnsi="Calibri" w:cs="Calibri"/>
          <w:sz w:val="28"/>
          <w:szCs w:val="28"/>
        </w:rPr>
        <w:t>ou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n</w:t>
      </w:r>
      <w:r w:rsidR="007F39B6">
        <w:rPr>
          <w:rFonts w:ascii="Calibri" w:eastAsia="Calibri" w:hAnsi="Calibri" w:cs="Calibri"/>
          <w:sz w:val="28"/>
          <w:szCs w:val="28"/>
        </w:rPr>
        <w:t>tSplit.</w:t>
      </w:r>
      <w:r w:rsidR="007F39B6">
        <w:rPr>
          <w:rFonts w:ascii="Calibri" w:eastAsia="Calibri" w:hAnsi="Calibri" w:cs="Calibri"/>
          <w:spacing w:val="1"/>
          <w:sz w:val="28"/>
          <w:szCs w:val="28"/>
        </w:rPr>
        <w:t>f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o</w:t>
      </w:r>
      <w:r w:rsidR="007F39B6">
        <w:rPr>
          <w:rFonts w:ascii="Calibri" w:eastAsia="Calibri" w:hAnsi="Calibri" w:cs="Calibri"/>
          <w:sz w:val="28"/>
          <w:szCs w:val="28"/>
        </w:rPr>
        <w:t>rea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ch(p</w:t>
      </w:r>
      <w:r w:rsidR="007F39B6">
        <w:rPr>
          <w:rFonts w:ascii="Calibri" w:eastAsia="Calibri" w:hAnsi="Calibri" w:cs="Calibri"/>
          <w:sz w:val="28"/>
          <w:szCs w:val="28"/>
        </w:rPr>
        <w:t>rin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t</w:t>
      </w:r>
      <w:r w:rsidR="007F39B6">
        <w:rPr>
          <w:rFonts w:ascii="Calibri" w:eastAsia="Calibri" w:hAnsi="Calibri" w:cs="Calibri"/>
          <w:sz w:val="28"/>
          <w:szCs w:val="28"/>
        </w:rPr>
        <w:t xml:space="preserve">ln) 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Ou</w:t>
      </w:r>
      <w:r w:rsidR="007F39B6">
        <w:rPr>
          <w:rFonts w:ascii="Calibri" w:eastAsia="Calibri" w:hAnsi="Calibri" w:cs="Calibri"/>
          <w:sz w:val="28"/>
          <w:szCs w:val="28"/>
        </w:rPr>
        <w:t>t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u</w:t>
      </w:r>
      <w:r w:rsidR="007F39B6">
        <w:rPr>
          <w:rFonts w:ascii="Calibri" w:eastAsia="Calibri" w:hAnsi="Calibri" w:cs="Calibri"/>
          <w:spacing w:val="2"/>
          <w:sz w:val="28"/>
          <w:szCs w:val="28"/>
        </w:rPr>
        <w:t>t</w:t>
      </w:r>
      <w:r w:rsidR="007F39B6">
        <w:rPr>
          <w:rFonts w:ascii="Calibri" w:eastAsia="Calibri" w:hAnsi="Calibri" w:cs="Calibri"/>
          <w:sz w:val="28"/>
          <w:szCs w:val="28"/>
        </w:rPr>
        <w:t>:-</w:t>
      </w:r>
    </w:p>
    <w:p w:rsidR="00EA24F6" w:rsidRDefault="00EA24F6">
      <w:pPr>
        <w:spacing w:before="13" w:line="220" w:lineRule="exact"/>
        <w:rPr>
          <w:sz w:val="22"/>
          <w:szCs w:val="22"/>
        </w:rPr>
      </w:pPr>
    </w:p>
    <w:p w:rsidR="00EA24F6" w:rsidRDefault="007F39B6">
      <w:pPr>
        <w:spacing w:before="21" w:line="278" w:lineRule="auto"/>
        <w:ind w:left="1160" w:right="3182" w:hanging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 s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lit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 xml:space="preserve">&gt; </w:t>
      </w:r>
      <w:r>
        <w:rPr>
          <w:rFonts w:ascii="Calibri" w:eastAsia="Calibri" w:hAnsi="Calibri" w:cs="Calibri"/>
          <w:spacing w:val="-1"/>
          <w:sz w:val="28"/>
          <w:szCs w:val="28"/>
        </w:rPr>
        <w:t>((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3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7" w:line="180" w:lineRule="exact"/>
        <w:rPr>
          <w:sz w:val="19"/>
          <w:szCs w:val="19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splitR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eByKey</w:t>
      </w:r>
      <w:r>
        <w:rPr>
          <w:rFonts w:ascii="Calibri" w:eastAsia="Calibri" w:hAnsi="Calibri" w:cs="Calibri"/>
          <w:spacing w:val="-1"/>
          <w:sz w:val="28"/>
          <w:szCs w:val="28"/>
        </w:rPr>
        <w:t>((</w:t>
      </w:r>
      <w:r>
        <w:rPr>
          <w:rFonts w:ascii="Calibri" w:eastAsia="Calibri" w:hAnsi="Calibri" w:cs="Calibri"/>
          <w:sz w:val="28"/>
          <w:szCs w:val="28"/>
        </w:rPr>
        <w:t>x,y)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spacing w:line="418" w:lineRule="auto"/>
        <w:ind w:left="440" w:right="5926" w:firstLine="36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h(p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ln) </w:t>
      </w:r>
      <w:r>
        <w:rPr>
          <w:rFonts w:ascii="Calibri" w:eastAsia="Calibri" w:hAnsi="Calibri" w:cs="Calibri"/>
          <w:spacing w:val="-1"/>
          <w:sz w:val="28"/>
          <w:szCs w:val="28"/>
        </w:rPr>
        <w:t>Ou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A24F6" w:rsidRDefault="00EA24F6">
      <w:pPr>
        <w:spacing w:before="7" w:line="180" w:lineRule="exact"/>
        <w:rPr>
          <w:sz w:val="18"/>
          <w:szCs w:val="18"/>
        </w:rPr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B9318E">
      <w:pPr>
        <w:ind w:left="440"/>
        <w:sectPr w:rsidR="00EA24F6">
          <w:headerReference w:type="default" r:id="rId12"/>
          <w:pgSz w:w="12240" w:h="15840"/>
          <w:pgMar w:top="2380" w:right="600" w:bottom="280" w:left="1720" w:header="1493" w:footer="0" w:gutter="0"/>
          <w:cols w:space="720"/>
        </w:sectPr>
      </w:pPr>
      <w:r>
        <w:pict>
          <v:shape id="_x0000_i1029" type="#_x0000_t75" style="width:468pt;height:374.25pt">
            <v:imagedata r:id="rId13" o:title=""/>
          </v:shape>
        </w:pict>
      </w:r>
    </w:p>
    <w:p w:rsidR="00EA24F6" w:rsidRDefault="00EA24F6">
      <w:pPr>
        <w:spacing w:before="15" w:line="220" w:lineRule="exact"/>
        <w:rPr>
          <w:sz w:val="22"/>
          <w:szCs w:val="22"/>
        </w:rPr>
      </w:pPr>
    </w:p>
    <w:p w:rsidR="00EA24F6" w:rsidRDefault="007F39B6">
      <w:pPr>
        <w:spacing w:before="21"/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>x=&gt;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-2"/>
          <w:sz w:val="28"/>
          <w:szCs w:val="28"/>
        </w:rPr>
        <w:t>"</w:t>
      </w:r>
      <w:r>
        <w:rPr>
          <w:rFonts w:ascii="Calibri" w:eastAsia="Calibri" w:hAnsi="Calibri" w:cs="Calibri"/>
          <w:sz w:val="28"/>
          <w:szCs w:val="28"/>
        </w:rPr>
        <w:t>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,x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toI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13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otaldis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eByKey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-3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x,y)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x+y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axRDD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total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ist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d(</w:t>
      </w:r>
      <w:r>
        <w:rPr>
          <w:rFonts w:ascii="Calibri" w:eastAsia="Calibri" w:hAnsi="Calibri" w:cs="Calibri"/>
          <w:sz w:val="28"/>
          <w:szCs w:val="28"/>
        </w:rPr>
        <w:t>1)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EA24F6">
      <w:pPr>
        <w:spacing w:line="416" w:lineRule="auto"/>
        <w:ind w:left="440" w:right="5841" w:firstLine="360"/>
        <w:rPr>
          <w:rFonts w:ascii="Calibri" w:eastAsia="Calibri" w:hAnsi="Calibri" w:cs="Calibri"/>
          <w:sz w:val="28"/>
          <w:szCs w:val="28"/>
        </w:rPr>
      </w:pPr>
      <w:r w:rsidRPr="00EA24F6">
        <w:pict>
          <v:shape id="_x0000_s1027" type="#_x0000_t75" style="position:absolute;left:0;text-align:left;margin-left:108pt;margin-top:59.15pt;width:467.75pt;height:140.65pt;z-index:-251658752;mso-position-horizontal-relative:page">
            <v:imagedata r:id="rId14" o:title=""/>
            <w10:wrap anchorx="page"/>
          </v:shape>
        </w:pict>
      </w:r>
      <w:r w:rsidR="007F39B6">
        <w:rPr>
          <w:spacing w:val="67"/>
          <w:sz w:val="28"/>
          <w:szCs w:val="28"/>
        </w:rPr>
        <w:t xml:space="preserve"> 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m</w:t>
      </w:r>
      <w:r w:rsidR="007F39B6">
        <w:rPr>
          <w:rFonts w:ascii="Calibri" w:eastAsia="Calibri" w:hAnsi="Calibri" w:cs="Calibri"/>
          <w:sz w:val="28"/>
          <w:szCs w:val="28"/>
        </w:rPr>
        <w:t>ax</w:t>
      </w:r>
      <w:r w:rsidR="007F39B6">
        <w:rPr>
          <w:rFonts w:ascii="Calibri" w:eastAsia="Calibri" w:hAnsi="Calibri" w:cs="Calibri"/>
          <w:spacing w:val="2"/>
          <w:sz w:val="28"/>
          <w:szCs w:val="28"/>
        </w:rPr>
        <w:t>R</w:t>
      </w:r>
      <w:r w:rsidR="007F39B6">
        <w:rPr>
          <w:rFonts w:ascii="Calibri" w:eastAsia="Calibri" w:hAnsi="Calibri" w:cs="Calibri"/>
          <w:sz w:val="28"/>
          <w:szCs w:val="28"/>
        </w:rPr>
        <w:t>D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D</w:t>
      </w:r>
      <w:r w:rsidR="007F39B6">
        <w:rPr>
          <w:rFonts w:ascii="Calibri" w:eastAsia="Calibri" w:hAnsi="Calibri" w:cs="Calibri"/>
          <w:spacing w:val="1"/>
          <w:sz w:val="28"/>
          <w:szCs w:val="28"/>
        </w:rPr>
        <w:t>.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f</w:t>
      </w:r>
      <w:r w:rsidR="007F39B6">
        <w:rPr>
          <w:rFonts w:ascii="Calibri" w:eastAsia="Calibri" w:hAnsi="Calibri" w:cs="Calibri"/>
          <w:sz w:val="28"/>
          <w:szCs w:val="28"/>
        </w:rPr>
        <w:t>o</w:t>
      </w:r>
      <w:r w:rsidR="007F39B6">
        <w:rPr>
          <w:rFonts w:ascii="Calibri" w:eastAsia="Calibri" w:hAnsi="Calibri" w:cs="Calibri"/>
          <w:spacing w:val="1"/>
          <w:sz w:val="28"/>
          <w:szCs w:val="28"/>
        </w:rPr>
        <w:t>r</w:t>
      </w:r>
      <w:r w:rsidR="007F39B6">
        <w:rPr>
          <w:rFonts w:ascii="Calibri" w:eastAsia="Calibri" w:hAnsi="Calibri" w:cs="Calibri"/>
          <w:sz w:val="28"/>
          <w:szCs w:val="28"/>
        </w:rPr>
        <w:t>ea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c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h(p</w:t>
      </w:r>
      <w:r w:rsidR="007F39B6">
        <w:rPr>
          <w:rFonts w:ascii="Calibri" w:eastAsia="Calibri" w:hAnsi="Calibri" w:cs="Calibri"/>
          <w:sz w:val="28"/>
          <w:szCs w:val="28"/>
        </w:rPr>
        <w:t>rin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t</w:t>
      </w:r>
      <w:r w:rsidR="007F39B6">
        <w:rPr>
          <w:rFonts w:ascii="Calibri" w:eastAsia="Calibri" w:hAnsi="Calibri" w:cs="Calibri"/>
          <w:sz w:val="28"/>
          <w:szCs w:val="28"/>
        </w:rPr>
        <w:t xml:space="preserve">ln) 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Ou</w:t>
      </w:r>
      <w:r w:rsidR="007F39B6">
        <w:rPr>
          <w:rFonts w:ascii="Calibri" w:eastAsia="Calibri" w:hAnsi="Calibri" w:cs="Calibri"/>
          <w:sz w:val="28"/>
          <w:szCs w:val="28"/>
        </w:rPr>
        <w:t>t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u</w:t>
      </w:r>
      <w:r w:rsidR="007F39B6">
        <w:rPr>
          <w:rFonts w:ascii="Calibri" w:eastAsia="Calibri" w:hAnsi="Calibri" w:cs="Calibri"/>
          <w:spacing w:val="2"/>
          <w:sz w:val="28"/>
          <w:szCs w:val="28"/>
        </w:rPr>
        <w:t>t</w:t>
      </w:r>
      <w:r w:rsidR="007F39B6">
        <w:rPr>
          <w:rFonts w:ascii="Calibri" w:eastAsia="Calibri" w:hAnsi="Calibri" w:cs="Calibri"/>
          <w:sz w:val="28"/>
          <w:szCs w:val="28"/>
        </w:rPr>
        <w:t>:-</w:t>
      </w: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before="13" w:line="240" w:lineRule="exact"/>
        <w:rPr>
          <w:sz w:val="24"/>
          <w:szCs w:val="24"/>
        </w:rPr>
      </w:pPr>
    </w:p>
    <w:p w:rsidR="00EA24F6" w:rsidRDefault="007F39B6">
      <w:pPr>
        <w:ind w:left="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is sho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ravelled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istan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till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before="6" w:line="240" w:lineRule="exact"/>
        <w:rPr>
          <w:sz w:val="24"/>
          <w:szCs w:val="24"/>
        </w:rPr>
      </w:pPr>
    </w:p>
    <w:p w:rsidR="00EA24F6" w:rsidRDefault="007F39B6">
      <w:pPr>
        <w:ind w:left="44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The mo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t p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ef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rr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d de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ion f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r 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l u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s.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w is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:-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estRDD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</w:t>
      </w:r>
      <w:r>
        <w:rPr>
          <w:rFonts w:ascii="Calibri" w:eastAsia="Calibri" w:hAnsi="Calibri" w:cs="Calibri"/>
          <w:spacing w:val="-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p(</w:t>
      </w:r>
      <w:r>
        <w:rPr>
          <w:rFonts w:ascii="Calibri" w:eastAsia="Calibri" w:hAnsi="Calibri" w:cs="Calibri"/>
          <w:sz w:val="28"/>
          <w:szCs w:val="28"/>
        </w:rPr>
        <w:t xml:space="preserve">x </w:t>
      </w:r>
      <w:r>
        <w:rPr>
          <w:rFonts w:ascii="Calibri" w:eastAsia="Calibri" w:hAnsi="Calibri" w:cs="Calibri"/>
          <w:spacing w:val="-1"/>
          <w:sz w:val="28"/>
          <w:szCs w:val="28"/>
        </w:rPr>
        <w:t>=</w:t>
      </w:r>
      <w:r>
        <w:rPr>
          <w:rFonts w:ascii="Calibri" w:eastAsia="Calibri" w:hAnsi="Calibri" w:cs="Calibri"/>
          <w:sz w:val="28"/>
          <w:szCs w:val="28"/>
        </w:rPr>
        <w:t>&gt;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split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","</w:t>
      </w:r>
      <w:r>
        <w:rPr>
          <w:rFonts w:ascii="Calibri" w:eastAsia="Calibri" w:hAnsi="Calibri" w:cs="Calibri"/>
          <w:spacing w:val="-1"/>
          <w:sz w:val="28"/>
          <w:szCs w:val="28"/>
        </w:rPr>
        <w:t>)(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12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estre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eRDD =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estRD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eByK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((</w:t>
      </w:r>
      <w:r>
        <w:rPr>
          <w:rFonts w:ascii="Calibri" w:eastAsia="Calibri" w:hAnsi="Calibri" w:cs="Calibri"/>
          <w:sz w:val="28"/>
          <w:szCs w:val="28"/>
        </w:rPr>
        <w:t>x,y)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=&gt;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x +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9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val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axRDD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=</w:t>
      </w:r>
    </w:p>
    <w:p w:rsidR="00EA24F6" w:rsidRDefault="007F39B6">
      <w:pPr>
        <w:spacing w:before="54"/>
        <w:ind w:left="1119" w:right="148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estre</w:t>
      </w:r>
      <w:r>
        <w:rPr>
          <w:rFonts w:ascii="Calibri" w:eastAsia="Calibri" w:hAnsi="Calibri" w:cs="Calibri"/>
          <w:spacing w:val="-1"/>
          <w:sz w:val="28"/>
          <w:szCs w:val="28"/>
        </w:rPr>
        <w:t>duc</w:t>
      </w:r>
      <w:r>
        <w:rPr>
          <w:rFonts w:ascii="Calibri" w:eastAsia="Calibri" w:hAnsi="Calibri" w:cs="Calibri"/>
          <w:sz w:val="28"/>
          <w:szCs w:val="28"/>
        </w:rPr>
        <w:t>eRDD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d(</w:t>
      </w:r>
      <w:r>
        <w:rPr>
          <w:rFonts w:ascii="Calibri" w:eastAsia="Calibri" w:hAnsi="Calibri" w:cs="Calibri"/>
          <w:sz w:val="28"/>
          <w:szCs w:val="28"/>
        </w:rPr>
        <w:t>1)(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ring[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t]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vers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_._2</w:t>
      </w:r>
      <w:r>
        <w:rPr>
          <w:rFonts w:ascii="Calibri" w:eastAsia="Calibri" w:hAnsi="Calibri" w:cs="Calibri"/>
          <w:spacing w:val="-2"/>
          <w:sz w:val="28"/>
          <w:szCs w:val="28"/>
        </w:rPr>
        <w:t>)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EA24F6" w:rsidRDefault="00EA24F6">
      <w:pPr>
        <w:spacing w:before="11" w:line="240" w:lineRule="exact"/>
        <w:rPr>
          <w:sz w:val="24"/>
          <w:szCs w:val="24"/>
        </w:rPr>
      </w:pPr>
    </w:p>
    <w:p w:rsidR="00EA24F6" w:rsidRDefault="007F39B6">
      <w:pPr>
        <w:ind w:left="800"/>
        <w:rPr>
          <w:rFonts w:ascii="Calibri" w:eastAsia="Calibri" w:hAnsi="Calibri" w:cs="Calibri"/>
          <w:sz w:val="28"/>
          <w:szCs w:val="28"/>
        </w:rPr>
        <w:sectPr w:rsidR="00EA24F6">
          <w:headerReference w:type="default" r:id="rId15"/>
          <w:pgSz w:w="12240" w:h="15840"/>
          <w:pgMar w:top="2380" w:right="620" w:bottom="280" w:left="1720" w:header="1493" w:footer="0" w:gutter="0"/>
          <w:cols w:space="720"/>
        </w:sectPr>
      </w:pPr>
      <w:r>
        <w:rPr>
          <w:spacing w:val="67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ax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h(p</w:t>
      </w:r>
      <w:r>
        <w:rPr>
          <w:rFonts w:ascii="Calibri" w:eastAsia="Calibri" w:hAnsi="Calibri" w:cs="Calibri"/>
          <w:sz w:val="28"/>
          <w:szCs w:val="28"/>
        </w:rPr>
        <w:t>rin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ln)</w:t>
      </w:r>
    </w:p>
    <w:p w:rsidR="00EA24F6" w:rsidRDefault="00EA24F6">
      <w:pPr>
        <w:spacing w:before="42"/>
        <w:ind w:left="440" w:right="-62"/>
        <w:rPr>
          <w:rFonts w:ascii="Calibri" w:eastAsia="Calibri" w:hAnsi="Calibri" w:cs="Calibri"/>
          <w:sz w:val="28"/>
          <w:szCs w:val="28"/>
        </w:rPr>
      </w:pPr>
      <w:r w:rsidRPr="00EA24F6">
        <w:lastRenderedPageBreak/>
        <w:pict>
          <v:shape id="_x0000_s1026" type="#_x0000_t75" style="position:absolute;left:0;text-align:left;margin-left:108pt;margin-top:31.45pt;width:468.25pt;height:137.9pt;z-index:-251657728;mso-position-horizontal-relative:page">
            <v:imagedata r:id="rId16" o:title=""/>
            <w10:wrap anchorx="page"/>
          </v:shape>
        </w:pic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Ou</w:t>
      </w:r>
      <w:r w:rsidR="007F39B6">
        <w:rPr>
          <w:rFonts w:ascii="Calibri" w:eastAsia="Calibri" w:hAnsi="Calibri" w:cs="Calibri"/>
          <w:sz w:val="28"/>
          <w:szCs w:val="28"/>
        </w:rPr>
        <w:t>t</w:t>
      </w:r>
      <w:r w:rsidR="007F39B6">
        <w:rPr>
          <w:rFonts w:ascii="Calibri" w:eastAsia="Calibri" w:hAnsi="Calibri" w:cs="Calibri"/>
          <w:spacing w:val="-2"/>
          <w:sz w:val="28"/>
          <w:szCs w:val="28"/>
        </w:rPr>
        <w:t>p</w:t>
      </w:r>
      <w:r w:rsidR="007F39B6">
        <w:rPr>
          <w:rFonts w:ascii="Calibri" w:eastAsia="Calibri" w:hAnsi="Calibri" w:cs="Calibri"/>
          <w:spacing w:val="-1"/>
          <w:sz w:val="28"/>
          <w:szCs w:val="28"/>
        </w:rPr>
        <w:t>u</w:t>
      </w:r>
      <w:r w:rsidR="007F39B6">
        <w:rPr>
          <w:rFonts w:ascii="Calibri" w:eastAsia="Calibri" w:hAnsi="Calibri" w:cs="Calibri"/>
          <w:spacing w:val="2"/>
          <w:sz w:val="28"/>
          <w:szCs w:val="28"/>
        </w:rPr>
        <w:t>t</w:t>
      </w:r>
      <w:r w:rsidR="007F39B6">
        <w:rPr>
          <w:rFonts w:ascii="Calibri" w:eastAsia="Calibri" w:hAnsi="Calibri" w:cs="Calibri"/>
          <w:sz w:val="28"/>
          <w:szCs w:val="28"/>
        </w:rPr>
        <w:t>:-</w:t>
      </w:r>
    </w:p>
    <w:p w:rsidR="00EA24F6" w:rsidRDefault="007F39B6">
      <w:pPr>
        <w:spacing w:line="200" w:lineRule="exact"/>
      </w:pPr>
      <w:r>
        <w:br w:type="column"/>
      </w: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line="200" w:lineRule="exact"/>
      </w:pPr>
    </w:p>
    <w:p w:rsidR="00EA24F6" w:rsidRDefault="00EA24F6">
      <w:pPr>
        <w:spacing w:before="6" w:line="220" w:lineRule="exact"/>
        <w:rPr>
          <w:sz w:val="22"/>
          <w:szCs w:val="22"/>
        </w:rPr>
      </w:pPr>
    </w:p>
    <w:p w:rsidR="00EA24F6" w:rsidRDefault="00EA24F6">
      <w:pPr>
        <w:spacing w:line="416" w:lineRule="auto"/>
        <w:ind w:left="5" w:right="784" w:hanging="5"/>
        <w:rPr>
          <w:rFonts w:ascii="Calibri" w:eastAsia="Calibri" w:hAnsi="Calibri" w:cs="Calibri"/>
          <w:sz w:val="28"/>
          <w:szCs w:val="28"/>
        </w:rPr>
      </w:pPr>
    </w:p>
    <w:sectPr w:rsidR="00EA24F6" w:rsidSect="00EA24F6">
      <w:headerReference w:type="default" r:id="rId17"/>
      <w:pgSz w:w="12240" w:h="15840"/>
      <w:pgMar w:top="1400" w:right="600" w:bottom="280" w:left="1720" w:header="0" w:footer="0" w:gutter="0"/>
      <w:cols w:num="2" w:space="708" w:equalWidth="0">
        <w:col w:w="1415" w:space="5980"/>
        <w:col w:w="2525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9B6" w:rsidRDefault="007F39B6" w:rsidP="00EA24F6">
      <w:r>
        <w:separator/>
      </w:r>
    </w:p>
  </w:endnote>
  <w:endnote w:type="continuationSeparator" w:id="0">
    <w:p w:rsidR="007F39B6" w:rsidRDefault="007F39B6" w:rsidP="00EA2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9B6" w:rsidRDefault="007F39B6" w:rsidP="00EA24F6">
      <w:r>
        <w:separator/>
      </w:r>
    </w:p>
  </w:footnote>
  <w:footnote w:type="continuationSeparator" w:id="0">
    <w:p w:rsidR="007F39B6" w:rsidRDefault="007F39B6" w:rsidP="00EA24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F6" w:rsidRDefault="00EA24F6">
    <w:pPr>
      <w:spacing w:line="200" w:lineRule="exact"/>
    </w:pPr>
    <w:r w:rsidRPr="00EA24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7pt;margin-top:73.65pt;width:319.8pt;height:17.05pt;z-index:-251660288;mso-position-horizontal-relative:page;mso-position-vertical-relative:page" filled="f" stroked="f">
          <v:textbox inset="0,0,0,0">
            <w:txbxContent>
              <w:p w:rsidR="00EA24F6" w:rsidRDefault="007F39B6">
                <w:pPr>
                  <w:spacing w:line="320" w:lineRule="exact"/>
                  <w:ind w:left="20" w:right="-45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position w:val="1"/>
                    <w:sz w:val="28"/>
                    <w:szCs w:val="28"/>
                  </w:rPr>
                  <w:t xml:space="preserve">  </w:t>
                </w:r>
                <w:r>
                  <w:rPr>
                    <w:spacing w:val="2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The t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l a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r 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nce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cove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ed by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ch u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se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r per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y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r</w:t>
                </w:r>
              </w:p>
            </w:txbxContent>
          </v:textbox>
          <w10:wrap anchorx="page" anchory="page"/>
        </v:shape>
      </w:pict>
    </w:r>
    <w:r w:rsidRPr="00EA24F6">
      <w:pict>
        <v:shape id="_x0000_s2051" type="#_x0000_t202" style="position:absolute;margin-left:107pt;margin-top:104.3pt;width:140.35pt;height:16.05pt;z-index:-251659264;mso-position-horizontal-relative:page;mso-position-vertical-relative:page" filled="f" stroked="f">
          <v:textbox inset="0,0,0,0">
            <w:txbxContent>
              <w:p w:rsidR="00EA24F6" w:rsidRDefault="007F39B6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el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w is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th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ode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:-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F6" w:rsidRDefault="00EA24F6">
    <w:pPr>
      <w:spacing w:line="200" w:lineRule="exact"/>
    </w:pPr>
    <w:r w:rsidRPr="00EA24F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pt;margin-top:73.65pt;width:289.85pt;height:17.05pt;z-index:-251658240;mso-position-horizontal-relative:page;mso-position-vertical-relative:page" filled="f" stroked="f">
          <v:textbox inset="0,0,0,0">
            <w:txbxContent>
              <w:p w:rsidR="00EA24F6" w:rsidRDefault="007F39B6">
                <w:pPr>
                  <w:spacing w:line="320" w:lineRule="exact"/>
                  <w:ind w:left="20" w:right="-45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position w:val="1"/>
                    <w:sz w:val="28"/>
                    <w:szCs w:val="28"/>
                  </w:rPr>
                  <w:t xml:space="preserve">  </w:t>
                </w:r>
                <w:r>
                  <w:rPr>
                    <w:spacing w:val="21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r h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 xml:space="preserve">s 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ave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-3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h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 la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st d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stan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 t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28"/>
                    <w:szCs w:val="28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ll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28"/>
                    <w:szCs w:val="28"/>
                  </w:rPr>
                  <w:t>at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28"/>
                    <w:szCs w:val="28"/>
                  </w:rPr>
                  <w:t>e</w:t>
                </w:r>
              </w:p>
            </w:txbxContent>
          </v:textbox>
          <w10:wrap anchorx="page" anchory="page"/>
        </v:shape>
      </w:pict>
    </w:r>
    <w:r w:rsidRPr="00EA24F6">
      <w:pict>
        <v:shape id="_x0000_s2049" type="#_x0000_t202" style="position:absolute;margin-left:107pt;margin-top:104.3pt;width:140.35pt;height:16.05pt;z-index:-251657216;mso-position-horizontal-relative:page;mso-position-vertical-relative:page" filled="f" stroked="f">
          <v:textbox inset="0,0,0,0">
            <w:txbxContent>
              <w:p w:rsidR="00EA24F6" w:rsidRDefault="007F39B6">
                <w:pPr>
                  <w:spacing w:line="300" w:lineRule="exact"/>
                  <w:ind w:left="20" w:right="-42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8"/>
                    <w:szCs w:val="28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el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 xml:space="preserve">w is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th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ode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8"/>
                    <w:szCs w:val="28"/>
                  </w:rPr>
                  <w:t>u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28"/>
                    <w:szCs w:val="28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e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8"/>
                    <w:szCs w:val="28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8"/>
                    <w:szCs w:val="28"/>
                  </w:rPr>
                  <w:t>:-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4F6" w:rsidRDefault="00EA24F6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51D51"/>
    <w:multiLevelType w:val="multilevel"/>
    <w:tmpl w:val="61A4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A24F6"/>
    <w:rsid w:val="007F39B6"/>
    <w:rsid w:val="00B9318E"/>
    <w:rsid w:val="00EA2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Mishra</cp:lastModifiedBy>
  <cp:revision>3</cp:revision>
  <dcterms:created xsi:type="dcterms:W3CDTF">2018-01-17T11:24:00Z</dcterms:created>
  <dcterms:modified xsi:type="dcterms:W3CDTF">2018-01-17T11:25:00Z</dcterms:modified>
</cp:coreProperties>
</file>